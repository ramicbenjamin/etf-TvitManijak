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662" w:rsidRDefault="00903662" w:rsidP="00903662">
      <w:pPr>
        <w:pStyle w:val="Title"/>
      </w:pPr>
      <w:r>
        <w:t>Twitter sender, monitor and remote controler</w:t>
      </w:r>
      <w:r w:rsidR="004C0E85">
        <w:t xml:space="preserve"> via Tweet</w:t>
      </w:r>
      <w:bookmarkStart w:id="0" w:name="_GoBack"/>
      <w:bookmarkEnd w:id="0"/>
    </w:p>
    <w:p w:rsidR="00275C49" w:rsidRPr="00E4503D" w:rsidRDefault="00275C49" w:rsidP="00275C49">
      <w:pPr>
        <w:pStyle w:val="Heading1"/>
      </w:pPr>
      <w:r w:rsidRPr="00E4503D">
        <w:t>Projektni zadatak (ugradbeni sistemi)</w:t>
      </w:r>
      <w:r w:rsidR="00903662">
        <w:t xml:space="preserve"> Razrada</w:t>
      </w:r>
    </w:p>
    <w:p w:rsidR="00275C49" w:rsidRDefault="00275C49" w:rsidP="00275C49">
      <w:pPr>
        <w:pStyle w:val="Heading2"/>
      </w:pPr>
      <w:r>
        <w:t>studenti: Ahmed popović, benjamin ramić (grupa VIII)</w:t>
      </w:r>
    </w:p>
    <w:p w:rsidR="00275C49" w:rsidRDefault="00275C49" w:rsidP="00275C49">
      <w:pPr>
        <w:pStyle w:val="Heading2"/>
      </w:pPr>
      <w:r>
        <w:t>Tutor: dr.sci Emir Sokić, dipl.ing.el.</w:t>
      </w:r>
    </w:p>
    <w:p w:rsidR="00903662" w:rsidRDefault="00903662">
      <w:r>
        <w:t>Dijagram stanja za twitter sender:</w:t>
      </w:r>
    </w:p>
    <w:p w:rsidR="00903662" w:rsidRDefault="00AA40A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8.25pt">
            <v:imagedata r:id="rId9" o:title="Dijagram Stanja Twitter via mbed"/>
          </v:shape>
        </w:pict>
      </w:r>
    </w:p>
    <w:p w:rsidR="000C4082" w:rsidRDefault="000C4082">
      <w:r>
        <w:t>Potrebno realizirati: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Klasa za komuniciranje pomoću WiFi modula (Ahmed)</w:t>
      </w:r>
      <w:r w:rsidR="00EA75FB">
        <w:t xml:space="preserve"> – Termin 1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Klasa za pisanje, provjeru i parsiranje tvita (Benjamin)</w:t>
      </w:r>
      <w:r w:rsidR="00EA75FB">
        <w:t xml:space="preserve"> – Termin 1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Main funkcija u kojoj se koriste metode klasa iz 1. I 2. (Ahmed I Benjamin)</w:t>
      </w:r>
      <w:r w:rsidR="00EA75FB" w:rsidRPr="00EA75FB">
        <w:t xml:space="preserve"> </w:t>
      </w:r>
      <w:r w:rsidR="00EA75FB">
        <w:t>– Termin 2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WEB servis za komunikaciju sa twitterom, a sa kojim će komunicirati ugradbeni sistem (Ahmed I Benjamin)</w:t>
      </w:r>
      <w:r w:rsidR="00EA75FB" w:rsidRPr="00EA75FB">
        <w:t xml:space="preserve"> </w:t>
      </w:r>
      <w:r w:rsidR="00EA75FB">
        <w:t>– Termin 2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Nacrtati šemu spajanja (Benjamin)</w:t>
      </w:r>
      <w:r w:rsidR="00EA75FB">
        <w:t xml:space="preserve"> – Termin 1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Ostvariti komunikaciju sa twitterom putem oficijelnog API-a (Ahmed)</w:t>
      </w:r>
      <w:r w:rsidR="00EA75FB" w:rsidRPr="00EA75FB">
        <w:t xml:space="preserve"> </w:t>
      </w:r>
      <w:r w:rsidR="00EA75FB">
        <w:t>– Termin 2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“Live streaming” tweetova vezanih za određeni hashtag (Benjamin)</w:t>
      </w:r>
      <w:r w:rsidR="00EA75FB" w:rsidRPr="00EA75FB">
        <w:t xml:space="preserve"> </w:t>
      </w:r>
      <w:r w:rsidR="00EA75FB">
        <w:t>– Termin 2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Slanje tweet-a preko Raspberry-a (Ahmed)</w:t>
      </w:r>
      <w:r w:rsidR="00EA75FB" w:rsidRPr="00EA75FB">
        <w:t xml:space="preserve"> </w:t>
      </w:r>
      <w:r w:rsidR="00EA75FB">
        <w:t>– Termin 2</w:t>
      </w:r>
    </w:p>
    <w:p w:rsidR="000C4082" w:rsidRDefault="000C4082" w:rsidP="000C4082">
      <w:pPr>
        <w:pStyle w:val="ListParagraph"/>
        <w:numPr>
          <w:ilvl w:val="0"/>
          <w:numId w:val="4"/>
        </w:numPr>
      </w:pPr>
      <w:r>
        <w:t>Razvijanje jednostavnog primitivnog, scripting jezika za upravljanje određenim dijelovima Raspberry-a (Ahmed I Benjamin)</w:t>
      </w:r>
      <w:r w:rsidR="00EA75FB" w:rsidRPr="00EA75FB">
        <w:t xml:space="preserve"> </w:t>
      </w:r>
      <w:r w:rsidR="00EA75FB">
        <w:t>– Termin 2</w:t>
      </w:r>
    </w:p>
    <w:sectPr w:rsidR="000C40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0A6" w:rsidRDefault="00AA40A6">
      <w:pPr>
        <w:spacing w:after="0" w:line="240" w:lineRule="auto"/>
      </w:pPr>
      <w:r>
        <w:separator/>
      </w:r>
    </w:p>
  </w:endnote>
  <w:endnote w:type="continuationSeparator" w:id="0">
    <w:p w:rsidR="00AA40A6" w:rsidRDefault="00AA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0A6" w:rsidRDefault="00AA40A6">
      <w:pPr>
        <w:spacing w:after="0" w:line="240" w:lineRule="auto"/>
      </w:pPr>
      <w:r>
        <w:separator/>
      </w:r>
    </w:p>
  </w:footnote>
  <w:footnote w:type="continuationSeparator" w:id="0">
    <w:p w:rsidR="00AA40A6" w:rsidRDefault="00AA4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1597F"/>
    <w:multiLevelType w:val="hybridMultilevel"/>
    <w:tmpl w:val="32787674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59"/>
    <w:rsid w:val="000C4082"/>
    <w:rsid w:val="00275C49"/>
    <w:rsid w:val="004130A3"/>
    <w:rsid w:val="004C0E85"/>
    <w:rsid w:val="00903662"/>
    <w:rsid w:val="00956D59"/>
    <w:rsid w:val="009F0EEF"/>
    <w:rsid w:val="00AA40A6"/>
    <w:rsid w:val="00EA75FB"/>
    <w:rsid w:val="00E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690257-E778-4B07-B0E0-7BA66B5A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c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69F034-C702-4CE3-BE1B-FF47F9FE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136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Benjamin Ramić</dc:creator>
  <cp:keywords/>
  <cp:lastModifiedBy>Benjamin Ramić</cp:lastModifiedBy>
  <cp:revision>9</cp:revision>
  <dcterms:created xsi:type="dcterms:W3CDTF">2016-05-20T14:49:00Z</dcterms:created>
  <dcterms:modified xsi:type="dcterms:W3CDTF">2016-05-20T22:13:00Z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